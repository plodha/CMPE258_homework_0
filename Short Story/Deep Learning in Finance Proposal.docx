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14068" w14:textId="6388359C" w:rsidR="007A3A11" w:rsidRPr="009C0C41" w:rsidRDefault="009C0C41" w:rsidP="009C0C41">
      <w:pPr>
        <w:pStyle w:val="Heading1"/>
        <w:rPr>
          <w:rFonts w:eastAsia="Times New Roman"/>
        </w:rPr>
      </w:pPr>
      <w:r w:rsidRPr="009C0C41">
        <w:rPr>
          <w:rFonts w:eastAsia="Times New Roman"/>
        </w:rPr>
        <w:t>Applications of deep learning in stock market prediction: recent progress</w:t>
      </w:r>
      <w:r w:rsidR="009D2DFE">
        <w:t xml:space="preserve">. </w:t>
      </w:r>
    </w:p>
    <w:p w14:paraId="1ECCDB16" w14:textId="33FDA420" w:rsidR="002E7980" w:rsidRDefault="002E7980"/>
    <w:p w14:paraId="7E1BE199" w14:textId="12C4090B" w:rsidR="00CA36E2" w:rsidRDefault="00F641B4" w:rsidP="00CA36E2">
      <w:pPr>
        <w:pStyle w:val="Heading2"/>
      </w:pPr>
      <w:r>
        <w:t>Context</w:t>
      </w:r>
    </w:p>
    <w:p w14:paraId="52D46BC6" w14:textId="32C4D5AD" w:rsidR="002E7980" w:rsidRDefault="009C0C41">
      <w:r>
        <w:t xml:space="preserve">Predicting the stock market has been a popular topic for many people, and we have seen moderate success with Machine Learning. In this paper, it explores the use of Deep Learning in </w:t>
      </w:r>
    </w:p>
    <w:p w14:paraId="5EE433D5" w14:textId="77777777" w:rsidR="009C0C41" w:rsidRDefault="00860D57" w:rsidP="009C0C41">
      <w:hyperlink r:id="rId5" w:history="1">
        <w:r w:rsidR="009C0C41">
          <w:rPr>
            <w:rStyle w:val="Hyperlink"/>
          </w:rPr>
          <w:t>https://arxiv.org/abs/2003.01859</w:t>
        </w:r>
      </w:hyperlink>
    </w:p>
    <w:p w14:paraId="40B41AC7" w14:textId="77777777" w:rsidR="009C0C41" w:rsidRDefault="00860D57" w:rsidP="009C0C41">
      <w:hyperlink r:id="rId6" w:history="1">
        <w:r w:rsidR="009C0C41">
          <w:rPr>
            <w:rStyle w:val="Hyperlink"/>
          </w:rPr>
          <w:t>https://arxiv.org/pdf/2003.01859.pdf</w:t>
        </w:r>
      </w:hyperlink>
    </w:p>
    <w:p w14:paraId="7C3B330D" w14:textId="78C12A4F" w:rsidR="002E7980" w:rsidRDefault="002E7980"/>
    <w:p w14:paraId="76C24C16" w14:textId="16EDD949" w:rsidR="002E7980" w:rsidRDefault="002E7980"/>
    <w:p w14:paraId="30E1294D" w14:textId="77777777" w:rsidR="009C0C41" w:rsidRPr="009C0C41" w:rsidRDefault="009C0C41" w:rsidP="009C0C41">
      <w:pPr>
        <w:pStyle w:val="Heading1"/>
        <w:rPr>
          <w:rFonts w:eastAsia="Times New Roman"/>
        </w:rPr>
      </w:pPr>
      <w:r w:rsidRPr="009C0C41">
        <w:rPr>
          <w:rFonts w:eastAsia="Times New Roman"/>
        </w:rPr>
        <w:t>Applications of deep learning in stock market prediction: recent progress</w:t>
      </w:r>
    </w:p>
    <w:p w14:paraId="53645165" w14:textId="41C2E806" w:rsidR="00CA36E2" w:rsidRDefault="00CA36E2" w:rsidP="00CA36E2">
      <w:r>
        <w:t>The paper covers the following areas</w:t>
      </w:r>
    </w:p>
    <w:p w14:paraId="6D4C0398" w14:textId="762B06E1" w:rsidR="009C0C41" w:rsidRDefault="009C0C41" w:rsidP="009C0C41">
      <w:pPr>
        <w:pStyle w:val="ListParagraph"/>
        <w:numPr>
          <w:ilvl w:val="0"/>
          <w:numId w:val="10"/>
        </w:numPr>
      </w:pPr>
      <w:r>
        <w:t>What techniques were utilized to help predict the stock market</w:t>
      </w:r>
    </w:p>
    <w:p w14:paraId="6BB3DA19" w14:textId="5F6060AE" w:rsidR="009C0C41" w:rsidRDefault="009C0C41" w:rsidP="009C0C41">
      <w:pPr>
        <w:pStyle w:val="ListParagraph"/>
        <w:numPr>
          <w:ilvl w:val="0"/>
          <w:numId w:val="10"/>
        </w:numPr>
      </w:pPr>
      <w:r>
        <w:t>What was the performance of the techniques?</w:t>
      </w:r>
    </w:p>
    <w:p w14:paraId="2B077ABE" w14:textId="4005F8AB" w:rsidR="009C0C41" w:rsidRDefault="009C0C41" w:rsidP="009C0C41">
      <w:pPr>
        <w:pStyle w:val="ListParagraph"/>
        <w:numPr>
          <w:ilvl w:val="0"/>
          <w:numId w:val="10"/>
        </w:numPr>
      </w:pPr>
      <w:r>
        <w:t>What issues were faced</w:t>
      </w:r>
    </w:p>
    <w:p w14:paraId="40219ABA" w14:textId="48C6E218" w:rsidR="009C0C41" w:rsidRDefault="009C0C41" w:rsidP="009C0C41">
      <w:pPr>
        <w:pStyle w:val="ListParagraph"/>
        <w:numPr>
          <w:ilvl w:val="0"/>
          <w:numId w:val="10"/>
        </w:numPr>
      </w:pPr>
      <w:r>
        <w:t>What improvements can be made</w:t>
      </w:r>
    </w:p>
    <w:p w14:paraId="20378AE3" w14:textId="7DD4A731" w:rsidR="001E6B31" w:rsidRPr="00CA36E2" w:rsidRDefault="009C0C41" w:rsidP="00CD0439">
      <w:pPr>
        <w:pStyle w:val="ListParagraph"/>
        <w:numPr>
          <w:ilvl w:val="0"/>
          <w:numId w:val="10"/>
        </w:numPr>
      </w:pPr>
      <w:r>
        <w:t xml:space="preserve">How can we redo this on our </w:t>
      </w:r>
      <w:r w:rsidR="00EA0FEF">
        <w:t>own?</w:t>
      </w:r>
      <w:r>
        <w:t xml:space="preserve"> </w:t>
      </w:r>
    </w:p>
    <w:sectPr w:rsidR="001E6B31" w:rsidRPr="00CA36E2" w:rsidSect="00EE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0000012E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0000025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D51554"/>
    <w:multiLevelType w:val="hybridMultilevel"/>
    <w:tmpl w:val="E0BE928E"/>
    <w:lvl w:ilvl="0" w:tplc="9680192A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23B13"/>
    <w:multiLevelType w:val="hybridMultilevel"/>
    <w:tmpl w:val="8754328E"/>
    <w:lvl w:ilvl="0" w:tplc="62828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46EC8"/>
    <w:multiLevelType w:val="hybridMultilevel"/>
    <w:tmpl w:val="0E2E3894"/>
    <w:lvl w:ilvl="0" w:tplc="49384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80"/>
    <w:rsid w:val="001D1E1B"/>
    <w:rsid w:val="001E6B31"/>
    <w:rsid w:val="002E7980"/>
    <w:rsid w:val="0066747C"/>
    <w:rsid w:val="007A3A11"/>
    <w:rsid w:val="00860D57"/>
    <w:rsid w:val="00867008"/>
    <w:rsid w:val="009121C5"/>
    <w:rsid w:val="009C0C41"/>
    <w:rsid w:val="009D2DFE"/>
    <w:rsid w:val="009D4694"/>
    <w:rsid w:val="00B5563D"/>
    <w:rsid w:val="00CA36E2"/>
    <w:rsid w:val="00CD0439"/>
    <w:rsid w:val="00EA0FEF"/>
    <w:rsid w:val="00EE1C29"/>
    <w:rsid w:val="00F6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B0E1"/>
  <w15:chartTrackingRefBased/>
  <w15:docId w15:val="{F8476C91-A611-6042-8090-C62547EB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6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56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36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3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121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003.01859.pdf" TargetMode="External"/><Relationship Id="rId5" Type="http://schemas.openxmlformats.org/officeDocument/2006/relationships/hyperlink" Target="https://arxiv.org/abs/2003.018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Lodha</dc:creator>
  <cp:keywords/>
  <dc:description/>
  <cp:lastModifiedBy>Pranav Lodha</cp:lastModifiedBy>
  <cp:revision>6</cp:revision>
  <dcterms:created xsi:type="dcterms:W3CDTF">2020-04-18T22:27:00Z</dcterms:created>
  <dcterms:modified xsi:type="dcterms:W3CDTF">2020-05-16T00:32:00Z</dcterms:modified>
</cp:coreProperties>
</file>